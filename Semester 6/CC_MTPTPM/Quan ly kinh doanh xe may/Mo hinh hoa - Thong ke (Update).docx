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246" w:rsidRPr="00740AA2" w:rsidRDefault="00C34121" w:rsidP="00C34121">
      <w:pPr>
        <w:pStyle w:val="Heading1"/>
        <w:rPr>
          <w:rFonts w:ascii="Times New Roman" w:hAnsi="Times New Roman" w:cs="Times New Roman"/>
        </w:rPr>
      </w:pPr>
      <w:r w:rsidRPr="00740AA2">
        <w:rPr>
          <w:rFonts w:ascii="Times New Roman" w:hAnsi="Times New Roman" w:cs="Times New Roman"/>
        </w:rPr>
        <w:t>Thống kê</w:t>
      </w:r>
    </w:p>
    <w:p w:rsidR="00C34121" w:rsidRPr="00740AA2" w:rsidRDefault="00C34121" w:rsidP="00C34121">
      <w:pPr>
        <w:pStyle w:val="Heading2"/>
        <w:rPr>
          <w:rFonts w:ascii="Times New Roman" w:hAnsi="Times New Roman" w:cs="Times New Roman"/>
        </w:rPr>
      </w:pPr>
      <w:r w:rsidRPr="00740AA2">
        <w:rPr>
          <w:rFonts w:ascii="Times New Roman" w:hAnsi="Times New Roman" w:cs="Times New Roman"/>
        </w:rPr>
        <w:t>Tóm tắt</w:t>
      </w:r>
    </w:p>
    <w:p w:rsidR="00C34121" w:rsidRPr="00740AA2" w:rsidRDefault="00C34121" w:rsidP="00C34121">
      <w:pPr>
        <w:ind w:left="576"/>
        <w:jc w:val="both"/>
        <w:rPr>
          <w:rFonts w:ascii="Times New Roman" w:hAnsi="Times New Roman" w:cs="Times New Roman"/>
        </w:rPr>
      </w:pPr>
      <w:r w:rsidRPr="00740AA2">
        <w:rPr>
          <w:rFonts w:ascii="Times New Roman" w:hAnsi="Times New Roman" w:cs="Times New Roman"/>
        </w:rPr>
        <w:t>Use</w:t>
      </w:r>
      <w:r w:rsidR="00090BF8" w:rsidRPr="00740AA2">
        <w:rPr>
          <w:rFonts w:ascii="Times New Roman" w:hAnsi="Times New Roman" w:cs="Times New Roman"/>
        </w:rPr>
        <w:t xml:space="preserve"> </w:t>
      </w:r>
      <w:r w:rsidRPr="00740AA2">
        <w:rPr>
          <w:rFonts w:ascii="Times New Roman" w:hAnsi="Times New Roman" w:cs="Times New Roman"/>
        </w:rPr>
        <w:t>case mô tả cách actor thống kê doanh thu, thống kê xe, thống kê phụ tùng theo ngày hoặ</w:t>
      </w:r>
      <w:r w:rsidR="00AF61DC">
        <w:rPr>
          <w:rFonts w:ascii="Times New Roman" w:hAnsi="Times New Roman" w:cs="Times New Roman"/>
        </w:rPr>
        <w:t>c theo tháng, hay</w:t>
      </w:r>
      <w:r w:rsidR="00C54F14">
        <w:rPr>
          <w:rFonts w:ascii="Times New Roman" w:hAnsi="Times New Roman" w:cs="Times New Roman"/>
        </w:rPr>
        <w:t xml:space="preserve"> thống kê khách hàng.</w:t>
      </w:r>
    </w:p>
    <w:p w:rsidR="00C34121" w:rsidRPr="00740AA2" w:rsidRDefault="00C34121" w:rsidP="00C34121">
      <w:pPr>
        <w:pStyle w:val="Heading2"/>
        <w:rPr>
          <w:rFonts w:ascii="Times New Roman" w:hAnsi="Times New Roman" w:cs="Times New Roman"/>
          <w:lang w:val="vi-VN"/>
        </w:rPr>
      </w:pPr>
      <w:r w:rsidRPr="00740AA2">
        <w:rPr>
          <w:rFonts w:ascii="Times New Roman" w:hAnsi="Times New Roman" w:cs="Times New Roman"/>
        </w:rPr>
        <w:t>Dòng s</w:t>
      </w:r>
      <w:r w:rsidRPr="00740AA2">
        <w:rPr>
          <w:rFonts w:ascii="Times New Roman" w:hAnsi="Times New Roman" w:cs="Times New Roman"/>
          <w:lang w:val="vi-VN"/>
        </w:rPr>
        <w:t>ự kiện</w:t>
      </w:r>
    </w:p>
    <w:p w:rsidR="00C34121" w:rsidRPr="00740AA2" w:rsidRDefault="00C34121" w:rsidP="00C34121">
      <w:pPr>
        <w:pStyle w:val="Heading3"/>
        <w:rPr>
          <w:rFonts w:ascii="Times New Roman" w:hAnsi="Times New Roman" w:cs="Times New Roman"/>
        </w:rPr>
      </w:pPr>
      <w:r w:rsidRPr="00740AA2">
        <w:rPr>
          <w:rFonts w:ascii="Times New Roman" w:hAnsi="Times New Roman" w:cs="Times New Roman"/>
        </w:rPr>
        <w:t xml:space="preserve">Dòng sự kiện chính </w:t>
      </w:r>
    </w:p>
    <w:p w:rsidR="00C34121" w:rsidRPr="00740AA2" w:rsidRDefault="00C34121" w:rsidP="00573341">
      <w:pPr>
        <w:jc w:val="both"/>
        <w:rPr>
          <w:rFonts w:ascii="Times New Roman" w:hAnsi="Times New Roman" w:cs="Times New Roman"/>
        </w:rPr>
      </w:pPr>
      <w:r w:rsidRPr="00740AA2">
        <w:rPr>
          <w:rFonts w:ascii="Times New Roman" w:hAnsi="Times New Roman" w:cs="Times New Roman"/>
        </w:rPr>
        <w:t>Use case bắt đầu khi một actor muốn thống kê doanh thu, xe, phụ tùng theo ngày hoặc theo tháng</w:t>
      </w:r>
      <w:r w:rsidR="00FD0609">
        <w:rPr>
          <w:rFonts w:ascii="Times New Roman" w:hAnsi="Times New Roman" w:cs="Times New Roman"/>
        </w:rPr>
        <w:t>, hay thống kê khách hàng</w:t>
      </w:r>
      <w:r w:rsidRPr="00740AA2">
        <w:rPr>
          <w:rFonts w:ascii="Times New Roman" w:hAnsi="Times New Roman" w:cs="Times New Roman"/>
        </w:rPr>
        <w:t>.</w:t>
      </w:r>
    </w:p>
    <w:p w:rsidR="00C34121" w:rsidRPr="00740AA2" w:rsidRDefault="00C34121" w:rsidP="00573341">
      <w:pPr>
        <w:pStyle w:val="ListParagraph"/>
        <w:numPr>
          <w:ilvl w:val="0"/>
          <w:numId w:val="2"/>
        </w:numPr>
        <w:jc w:val="both"/>
        <w:rPr>
          <w:rFonts w:ascii="Times New Roman" w:hAnsi="Times New Roman" w:cs="Times New Roman"/>
        </w:rPr>
      </w:pPr>
      <w:r w:rsidRPr="00740AA2">
        <w:rPr>
          <w:rFonts w:ascii="Times New Roman" w:hAnsi="Times New Roman" w:cs="Times New Roman"/>
        </w:rPr>
        <w:t>Nếu actor muốn thống kê theo ngày, actor chọn ngày cần thống kê, use case “thống kê doanh thu”, “thống kê xe”, “thống kê phụ tùng” sẽ được thực hiện tùy vào actor chọn use case</w:t>
      </w:r>
      <w:r w:rsidR="00745D56" w:rsidRPr="00740AA2">
        <w:rPr>
          <w:rFonts w:ascii="Times New Roman" w:hAnsi="Times New Roman" w:cs="Times New Roman"/>
        </w:rPr>
        <w:t xml:space="preserve"> nào.</w:t>
      </w:r>
    </w:p>
    <w:p w:rsidR="00745D56" w:rsidRDefault="00745D56" w:rsidP="00573341">
      <w:pPr>
        <w:pStyle w:val="ListParagraph"/>
        <w:numPr>
          <w:ilvl w:val="0"/>
          <w:numId w:val="2"/>
        </w:numPr>
        <w:jc w:val="both"/>
        <w:rPr>
          <w:rFonts w:ascii="Times New Roman" w:hAnsi="Times New Roman" w:cs="Times New Roman"/>
        </w:rPr>
      </w:pPr>
      <w:r w:rsidRPr="00740AA2">
        <w:rPr>
          <w:rFonts w:ascii="Times New Roman" w:hAnsi="Times New Roman" w:cs="Times New Roman"/>
        </w:rPr>
        <w:t>Nếu actor muốn thống kê theo tháng, actor chọn tháng cần thống kê, use case “thống kê doanh thu”, “thống kê xe”, “thống kê phụ tùng” sẽ được thực hiện tùy vào actor chọn use case nào.</w:t>
      </w:r>
    </w:p>
    <w:p w:rsidR="00822407" w:rsidRPr="00740AA2" w:rsidRDefault="00822407" w:rsidP="00573341">
      <w:pPr>
        <w:pStyle w:val="ListParagraph"/>
        <w:numPr>
          <w:ilvl w:val="0"/>
          <w:numId w:val="2"/>
        </w:numPr>
        <w:jc w:val="both"/>
        <w:rPr>
          <w:rFonts w:ascii="Times New Roman" w:hAnsi="Times New Roman" w:cs="Times New Roman"/>
        </w:rPr>
      </w:pPr>
      <w:r>
        <w:rPr>
          <w:rFonts w:ascii="Times New Roman" w:hAnsi="Times New Roman" w:cs="Times New Roman"/>
        </w:rPr>
        <w:t>Nếu actor muốn thống kê khách hàng, use case “thống kê khách hàng” được thực hiện.</w:t>
      </w:r>
    </w:p>
    <w:p w:rsidR="00745D56" w:rsidRPr="00740AA2" w:rsidRDefault="00745D56" w:rsidP="00573341">
      <w:pPr>
        <w:pStyle w:val="ListParagraph"/>
        <w:numPr>
          <w:ilvl w:val="0"/>
          <w:numId w:val="2"/>
        </w:numPr>
        <w:jc w:val="both"/>
        <w:rPr>
          <w:rFonts w:ascii="Times New Roman" w:hAnsi="Times New Roman" w:cs="Times New Roman"/>
        </w:rPr>
      </w:pPr>
      <w:r w:rsidRPr="00740AA2">
        <w:rPr>
          <w:rFonts w:ascii="Times New Roman" w:hAnsi="Times New Roman" w:cs="Times New Roman"/>
        </w:rPr>
        <w:t>Hệ thống truy xuất và hiển thị nội dung cần thống kê.</w:t>
      </w:r>
    </w:p>
    <w:p w:rsidR="00745D56" w:rsidRPr="00740AA2" w:rsidRDefault="00745D56" w:rsidP="00573341">
      <w:pPr>
        <w:pStyle w:val="ListParagraph"/>
        <w:numPr>
          <w:ilvl w:val="0"/>
          <w:numId w:val="2"/>
        </w:numPr>
        <w:jc w:val="both"/>
        <w:rPr>
          <w:rFonts w:ascii="Times New Roman" w:hAnsi="Times New Roman" w:cs="Times New Roman"/>
        </w:rPr>
      </w:pPr>
      <w:r w:rsidRPr="00740AA2">
        <w:rPr>
          <w:rFonts w:ascii="Times New Roman" w:hAnsi="Times New Roman" w:cs="Times New Roman"/>
        </w:rPr>
        <w:t>Khi actor này báo muốn xuất ra file hoặc in ra giấy thì hệ thống sẽ xuất, in phần nội dung thống kê được ra file hoặc giấy.</w:t>
      </w:r>
    </w:p>
    <w:p w:rsidR="00745D56" w:rsidRPr="00740AA2" w:rsidRDefault="00745D56" w:rsidP="00573341">
      <w:pPr>
        <w:pStyle w:val="ListParagraph"/>
        <w:numPr>
          <w:ilvl w:val="0"/>
          <w:numId w:val="2"/>
        </w:numPr>
        <w:jc w:val="both"/>
        <w:rPr>
          <w:rFonts w:ascii="Times New Roman" w:hAnsi="Times New Roman" w:cs="Times New Roman"/>
        </w:rPr>
      </w:pPr>
      <w:r w:rsidRPr="00740AA2">
        <w:rPr>
          <w:rFonts w:ascii="Times New Roman" w:hAnsi="Times New Roman" w:cs="Times New Roman"/>
        </w:rPr>
        <w:t>Khi actor báo đã xem xong thì use case kết thúc.</w:t>
      </w:r>
    </w:p>
    <w:p w:rsidR="00745D56" w:rsidRPr="00740AA2" w:rsidRDefault="00745D56" w:rsidP="00745D56">
      <w:pPr>
        <w:pStyle w:val="Heading3"/>
        <w:rPr>
          <w:rFonts w:ascii="Times New Roman" w:hAnsi="Times New Roman" w:cs="Times New Roman"/>
        </w:rPr>
      </w:pPr>
      <w:r w:rsidRPr="00740AA2">
        <w:rPr>
          <w:rFonts w:ascii="Times New Roman" w:hAnsi="Times New Roman" w:cs="Times New Roman"/>
        </w:rPr>
        <w:t>Các dòng sự kiện khác</w:t>
      </w:r>
    </w:p>
    <w:p w:rsidR="00745D56" w:rsidRPr="00740AA2" w:rsidRDefault="00745D56" w:rsidP="00573341">
      <w:pPr>
        <w:jc w:val="both"/>
        <w:rPr>
          <w:rFonts w:ascii="Times New Roman" w:hAnsi="Times New Roman" w:cs="Times New Roman"/>
        </w:rPr>
      </w:pPr>
      <w:r w:rsidRPr="00740AA2">
        <w:rPr>
          <w:rFonts w:ascii="Times New Roman" w:hAnsi="Times New Roman" w:cs="Times New Roman"/>
        </w:rPr>
        <w:t>Không có.</w:t>
      </w:r>
    </w:p>
    <w:p w:rsidR="003A5283" w:rsidRPr="00740AA2" w:rsidRDefault="003A5283" w:rsidP="003A5283">
      <w:pPr>
        <w:pStyle w:val="Heading2"/>
        <w:rPr>
          <w:rFonts w:ascii="Times New Roman" w:hAnsi="Times New Roman" w:cs="Times New Roman"/>
        </w:rPr>
      </w:pPr>
      <w:r w:rsidRPr="00740AA2">
        <w:rPr>
          <w:rFonts w:ascii="Times New Roman" w:hAnsi="Times New Roman" w:cs="Times New Roman"/>
        </w:rPr>
        <w:t>Các yêu cầu đặc biệt</w:t>
      </w:r>
    </w:p>
    <w:p w:rsidR="003A5283" w:rsidRPr="00740AA2" w:rsidRDefault="003A5283" w:rsidP="003A5283">
      <w:pPr>
        <w:rPr>
          <w:rFonts w:ascii="Times New Roman" w:hAnsi="Times New Roman" w:cs="Times New Roman"/>
        </w:rPr>
      </w:pPr>
      <w:r w:rsidRPr="00740AA2">
        <w:rPr>
          <w:rFonts w:ascii="Times New Roman" w:hAnsi="Times New Roman" w:cs="Times New Roman"/>
        </w:rPr>
        <w:t>Không có.</w:t>
      </w:r>
    </w:p>
    <w:p w:rsidR="00745D56" w:rsidRPr="00740AA2" w:rsidRDefault="006B6AA4" w:rsidP="006B6AA4">
      <w:pPr>
        <w:pStyle w:val="Heading2"/>
        <w:rPr>
          <w:rFonts w:ascii="Times New Roman" w:hAnsi="Times New Roman" w:cs="Times New Roman"/>
        </w:rPr>
      </w:pPr>
      <w:r w:rsidRPr="00740AA2">
        <w:rPr>
          <w:rFonts w:ascii="Times New Roman" w:hAnsi="Times New Roman" w:cs="Times New Roman"/>
        </w:rPr>
        <w:t>Điều kiện tiên quyết</w:t>
      </w:r>
    </w:p>
    <w:p w:rsidR="006B6AA4" w:rsidRPr="00740AA2" w:rsidRDefault="006B6AA4" w:rsidP="00573341">
      <w:pPr>
        <w:jc w:val="both"/>
        <w:rPr>
          <w:rFonts w:ascii="Times New Roman" w:hAnsi="Times New Roman" w:cs="Times New Roman"/>
        </w:rPr>
      </w:pPr>
      <w:r w:rsidRPr="00740AA2">
        <w:rPr>
          <w:rFonts w:ascii="Times New Roman" w:hAnsi="Times New Roman" w:cs="Times New Roman"/>
        </w:rPr>
        <w:t>Không có.</w:t>
      </w:r>
    </w:p>
    <w:p w:rsidR="006B6AA4" w:rsidRPr="00740AA2" w:rsidRDefault="006B6AA4" w:rsidP="006B6AA4">
      <w:pPr>
        <w:pStyle w:val="Heading2"/>
        <w:rPr>
          <w:rFonts w:ascii="Times New Roman" w:hAnsi="Times New Roman" w:cs="Times New Roman"/>
        </w:rPr>
      </w:pPr>
      <w:r w:rsidRPr="00740AA2">
        <w:rPr>
          <w:rFonts w:ascii="Times New Roman" w:hAnsi="Times New Roman" w:cs="Times New Roman"/>
        </w:rPr>
        <w:t>Post Conditions</w:t>
      </w:r>
    </w:p>
    <w:p w:rsidR="006B6AA4" w:rsidRPr="00740AA2" w:rsidRDefault="006B6AA4" w:rsidP="00573341">
      <w:pPr>
        <w:jc w:val="both"/>
        <w:rPr>
          <w:rFonts w:ascii="Times New Roman" w:hAnsi="Times New Roman" w:cs="Times New Roman"/>
        </w:rPr>
      </w:pPr>
      <w:r w:rsidRPr="00740AA2">
        <w:rPr>
          <w:rFonts w:ascii="Times New Roman" w:hAnsi="Times New Roman" w:cs="Times New Roman"/>
        </w:rPr>
        <w:t>Trạng thái hệ thống không thay đổi sau khi use case này thực hiện.</w:t>
      </w:r>
    </w:p>
    <w:p w:rsidR="006B6AA4" w:rsidRPr="00740AA2" w:rsidRDefault="006B6AA4" w:rsidP="006B6AA4">
      <w:pPr>
        <w:pStyle w:val="Heading2"/>
        <w:rPr>
          <w:rFonts w:ascii="Times New Roman" w:hAnsi="Times New Roman" w:cs="Times New Roman"/>
        </w:rPr>
      </w:pPr>
      <w:r w:rsidRPr="00740AA2">
        <w:rPr>
          <w:rFonts w:ascii="Times New Roman" w:hAnsi="Times New Roman" w:cs="Times New Roman"/>
        </w:rPr>
        <w:t>Điểm mở rộng</w:t>
      </w:r>
    </w:p>
    <w:p w:rsidR="006B6AA4" w:rsidRPr="00740AA2" w:rsidRDefault="006B6AA4" w:rsidP="00573341">
      <w:pPr>
        <w:jc w:val="both"/>
        <w:rPr>
          <w:rFonts w:ascii="Times New Roman" w:hAnsi="Times New Roman" w:cs="Times New Roman"/>
        </w:rPr>
      </w:pPr>
      <w:r w:rsidRPr="00740AA2">
        <w:rPr>
          <w:rFonts w:ascii="Times New Roman" w:hAnsi="Times New Roman" w:cs="Times New Roman"/>
        </w:rPr>
        <w:t>Không có.</w:t>
      </w:r>
    </w:p>
    <w:p w:rsidR="00265D35" w:rsidRPr="00740AA2" w:rsidRDefault="00265D35" w:rsidP="00D57EAE">
      <w:pPr>
        <w:pStyle w:val="Heading1"/>
        <w:rPr>
          <w:rFonts w:ascii="Times New Roman" w:hAnsi="Times New Roman" w:cs="Times New Roman"/>
        </w:rPr>
      </w:pPr>
      <w:r w:rsidRPr="00740AA2">
        <w:rPr>
          <w:rFonts w:ascii="Times New Roman" w:hAnsi="Times New Roman" w:cs="Times New Roman"/>
        </w:rPr>
        <w:t>Thống kê doanh thu</w:t>
      </w:r>
    </w:p>
    <w:p w:rsidR="00265D35" w:rsidRPr="00740AA2" w:rsidRDefault="00265D35" w:rsidP="00D57EAE">
      <w:pPr>
        <w:pStyle w:val="Heading2"/>
        <w:rPr>
          <w:rFonts w:ascii="Times New Roman" w:hAnsi="Times New Roman" w:cs="Times New Roman"/>
        </w:rPr>
      </w:pPr>
      <w:r w:rsidRPr="00740AA2">
        <w:rPr>
          <w:rFonts w:ascii="Times New Roman" w:hAnsi="Times New Roman" w:cs="Times New Roman"/>
        </w:rPr>
        <w:t>Tóm tắt</w:t>
      </w:r>
    </w:p>
    <w:p w:rsidR="00265D35" w:rsidRPr="00740AA2" w:rsidRDefault="00265D35" w:rsidP="00573341">
      <w:pPr>
        <w:jc w:val="both"/>
        <w:rPr>
          <w:rFonts w:ascii="Times New Roman" w:hAnsi="Times New Roman" w:cs="Times New Roman"/>
        </w:rPr>
      </w:pPr>
      <w:r w:rsidRPr="00740AA2">
        <w:rPr>
          <w:rFonts w:ascii="Times New Roman" w:hAnsi="Times New Roman" w:cs="Times New Roman"/>
        </w:rPr>
        <w:t>Use case mô tả cách actor thống kê doanh thu của công ty.</w:t>
      </w:r>
    </w:p>
    <w:p w:rsidR="00265D35" w:rsidRPr="00740AA2" w:rsidRDefault="00265D35" w:rsidP="00D57EAE">
      <w:pPr>
        <w:pStyle w:val="Heading2"/>
        <w:rPr>
          <w:rFonts w:ascii="Times New Roman" w:hAnsi="Times New Roman" w:cs="Times New Roman"/>
        </w:rPr>
      </w:pPr>
      <w:r w:rsidRPr="00740AA2">
        <w:rPr>
          <w:rFonts w:ascii="Times New Roman" w:hAnsi="Times New Roman" w:cs="Times New Roman"/>
        </w:rPr>
        <w:lastRenderedPageBreak/>
        <w:t>Dòng sự kiện</w:t>
      </w:r>
    </w:p>
    <w:p w:rsidR="00265D35" w:rsidRPr="00740AA2" w:rsidRDefault="00265D35" w:rsidP="00D57EAE">
      <w:pPr>
        <w:pStyle w:val="Heading3"/>
        <w:rPr>
          <w:rFonts w:ascii="Times New Roman" w:hAnsi="Times New Roman" w:cs="Times New Roman"/>
        </w:rPr>
      </w:pPr>
      <w:r w:rsidRPr="00740AA2">
        <w:rPr>
          <w:rFonts w:ascii="Times New Roman" w:hAnsi="Times New Roman" w:cs="Times New Roman"/>
        </w:rPr>
        <w:t>Dòng sự kiện chính</w:t>
      </w:r>
    </w:p>
    <w:p w:rsidR="00265D35" w:rsidRPr="00740AA2" w:rsidRDefault="00265D35" w:rsidP="00573341">
      <w:pPr>
        <w:pStyle w:val="ListParagraph"/>
        <w:numPr>
          <w:ilvl w:val="0"/>
          <w:numId w:val="3"/>
        </w:numPr>
        <w:jc w:val="both"/>
        <w:rPr>
          <w:rFonts w:ascii="Times New Roman" w:hAnsi="Times New Roman" w:cs="Times New Roman"/>
        </w:rPr>
      </w:pPr>
      <w:r w:rsidRPr="00740AA2">
        <w:rPr>
          <w:rFonts w:ascii="Times New Roman" w:hAnsi="Times New Roman" w:cs="Times New Roman"/>
        </w:rPr>
        <w:t>Từ use case “Thống kê”, use case này được thực hiện để thống kê doanh thu của công ty.</w:t>
      </w:r>
    </w:p>
    <w:p w:rsidR="00265D35" w:rsidRPr="00740AA2" w:rsidRDefault="00265D35" w:rsidP="00573341">
      <w:pPr>
        <w:pStyle w:val="ListParagraph"/>
        <w:numPr>
          <w:ilvl w:val="0"/>
          <w:numId w:val="3"/>
        </w:numPr>
        <w:jc w:val="both"/>
        <w:rPr>
          <w:rFonts w:ascii="Times New Roman" w:hAnsi="Times New Roman" w:cs="Times New Roman"/>
        </w:rPr>
      </w:pPr>
      <w:r w:rsidRPr="00740AA2">
        <w:rPr>
          <w:rFonts w:ascii="Times New Roman" w:hAnsi="Times New Roman" w:cs="Times New Roman"/>
        </w:rPr>
        <w:t xml:space="preserve">Từ các tiêu </w:t>
      </w:r>
      <w:r w:rsidR="00183195" w:rsidRPr="00740AA2">
        <w:rPr>
          <w:rFonts w:ascii="Times New Roman" w:hAnsi="Times New Roman" w:cs="Times New Roman"/>
        </w:rPr>
        <w:t xml:space="preserve">chí </w:t>
      </w:r>
      <w:r w:rsidRPr="00740AA2">
        <w:rPr>
          <w:rFonts w:ascii="Times New Roman" w:hAnsi="Times New Roman" w:cs="Times New Roman"/>
        </w:rPr>
        <w:t xml:space="preserve"> tra cứu đã chọn ở use </w:t>
      </w:r>
      <w:r w:rsidR="00114B02" w:rsidRPr="00740AA2">
        <w:rPr>
          <w:rFonts w:ascii="Times New Roman" w:hAnsi="Times New Roman" w:cs="Times New Roman"/>
        </w:rPr>
        <w:t>case</w:t>
      </w:r>
      <w:r w:rsidRPr="00740AA2">
        <w:rPr>
          <w:rFonts w:ascii="Times New Roman" w:hAnsi="Times New Roman" w:cs="Times New Roman"/>
        </w:rPr>
        <w:t xml:space="preserve"> “Thống kê”, hệ thống truy xuất và hiển thị các thông tin liên quan đến doanh thu và đưa kết quả về cho use case “Thống kê</w:t>
      </w:r>
      <w:r w:rsidR="00573341" w:rsidRPr="00740AA2">
        <w:rPr>
          <w:rFonts w:ascii="Times New Roman" w:hAnsi="Times New Roman" w:cs="Times New Roman"/>
        </w:rPr>
        <w:t>”.</w:t>
      </w:r>
      <w:r w:rsidRPr="00740AA2">
        <w:rPr>
          <w:rFonts w:ascii="Times New Roman" w:hAnsi="Times New Roman" w:cs="Times New Roman"/>
        </w:rPr>
        <w:t xml:space="preserve"> </w:t>
      </w:r>
      <w:r w:rsidR="00573341" w:rsidRPr="00740AA2">
        <w:rPr>
          <w:rFonts w:ascii="Times New Roman" w:hAnsi="Times New Roman" w:cs="Times New Roman"/>
        </w:rPr>
        <w:t>U</w:t>
      </w:r>
      <w:r w:rsidRPr="00740AA2">
        <w:rPr>
          <w:rFonts w:ascii="Times New Roman" w:hAnsi="Times New Roman" w:cs="Times New Roman"/>
        </w:rPr>
        <w:t>se case kết thúc.</w:t>
      </w:r>
    </w:p>
    <w:p w:rsidR="00265D35" w:rsidRPr="00740AA2" w:rsidRDefault="004742E1" w:rsidP="00D57EAE">
      <w:pPr>
        <w:pStyle w:val="Heading3"/>
        <w:rPr>
          <w:rFonts w:ascii="Times New Roman" w:hAnsi="Times New Roman" w:cs="Times New Roman"/>
        </w:rPr>
      </w:pPr>
      <w:r w:rsidRPr="00740AA2">
        <w:rPr>
          <w:rFonts w:ascii="Times New Roman" w:hAnsi="Times New Roman" w:cs="Times New Roman"/>
        </w:rPr>
        <w:t>Các dòng sự kiện khác</w:t>
      </w:r>
    </w:p>
    <w:p w:rsidR="004742E1" w:rsidRPr="00740AA2" w:rsidRDefault="004742E1" w:rsidP="00573341">
      <w:pPr>
        <w:jc w:val="both"/>
        <w:rPr>
          <w:rFonts w:ascii="Times New Roman" w:hAnsi="Times New Roman" w:cs="Times New Roman"/>
        </w:rPr>
      </w:pPr>
      <w:r w:rsidRPr="00740AA2">
        <w:rPr>
          <w:rFonts w:ascii="Times New Roman" w:hAnsi="Times New Roman" w:cs="Times New Roman"/>
        </w:rPr>
        <w:t>Không có.</w:t>
      </w:r>
    </w:p>
    <w:p w:rsidR="00B60FB4" w:rsidRPr="00740AA2" w:rsidRDefault="00B60FB4" w:rsidP="00B60FB4">
      <w:pPr>
        <w:pStyle w:val="Heading2"/>
        <w:rPr>
          <w:rFonts w:ascii="Times New Roman" w:hAnsi="Times New Roman" w:cs="Times New Roman"/>
        </w:rPr>
      </w:pPr>
      <w:r w:rsidRPr="00740AA2">
        <w:rPr>
          <w:rFonts w:ascii="Times New Roman" w:hAnsi="Times New Roman" w:cs="Times New Roman"/>
        </w:rPr>
        <w:t>Các yêu cầu đặc biệt</w:t>
      </w:r>
    </w:p>
    <w:p w:rsidR="00C707D5" w:rsidRPr="00740AA2" w:rsidRDefault="00C707D5" w:rsidP="00C707D5">
      <w:pPr>
        <w:rPr>
          <w:rFonts w:ascii="Times New Roman" w:hAnsi="Times New Roman" w:cs="Times New Roman"/>
        </w:rPr>
      </w:pPr>
      <w:r w:rsidRPr="00740AA2">
        <w:rPr>
          <w:rFonts w:ascii="Times New Roman" w:hAnsi="Times New Roman" w:cs="Times New Roman"/>
        </w:rPr>
        <w:t>Không có.</w:t>
      </w:r>
    </w:p>
    <w:p w:rsidR="004742E1" w:rsidRPr="00740AA2" w:rsidRDefault="004742E1" w:rsidP="00D57EAE">
      <w:pPr>
        <w:pStyle w:val="Heading2"/>
        <w:rPr>
          <w:rFonts w:ascii="Times New Roman" w:hAnsi="Times New Roman" w:cs="Times New Roman"/>
        </w:rPr>
      </w:pPr>
      <w:r w:rsidRPr="00740AA2">
        <w:rPr>
          <w:rFonts w:ascii="Times New Roman" w:hAnsi="Times New Roman" w:cs="Times New Roman"/>
        </w:rPr>
        <w:t>Điều kiện tiên quyết</w:t>
      </w:r>
    </w:p>
    <w:p w:rsidR="004742E1" w:rsidRPr="00740AA2" w:rsidRDefault="004742E1" w:rsidP="00573341">
      <w:pPr>
        <w:jc w:val="both"/>
        <w:rPr>
          <w:rFonts w:ascii="Times New Roman" w:hAnsi="Times New Roman" w:cs="Times New Roman"/>
        </w:rPr>
      </w:pPr>
      <w:r w:rsidRPr="00740AA2">
        <w:rPr>
          <w:rFonts w:ascii="Times New Roman" w:hAnsi="Times New Roman" w:cs="Times New Roman"/>
        </w:rPr>
        <w:t>Giám đốc phải đăng nhập.</w:t>
      </w:r>
    </w:p>
    <w:p w:rsidR="004742E1" w:rsidRPr="00740AA2" w:rsidRDefault="004742E1" w:rsidP="00D57EAE">
      <w:pPr>
        <w:pStyle w:val="Heading2"/>
        <w:rPr>
          <w:rFonts w:ascii="Times New Roman" w:hAnsi="Times New Roman" w:cs="Times New Roman"/>
        </w:rPr>
      </w:pPr>
      <w:r w:rsidRPr="00740AA2">
        <w:rPr>
          <w:rFonts w:ascii="Times New Roman" w:hAnsi="Times New Roman" w:cs="Times New Roman"/>
        </w:rPr>
        <w:t>Post Conditions</w:t>
      </w:r>
    </w:p>
    <w:p w:rsidR="004742E1" w:rsidRPr="00740AA2" w:rsidRDefault="004742E1" w:rsidP="00573341">
      <w:pPr>
        <w:jc w:val="both"/>
        <w:rPr>
          <w:rFonts w:ascii="Times New Roman" w:hAnsi="Times New Roman" w:cs="Times New Roman"/>
        </w:rPr>
      </w:pPr>
      <w:r w:rsidRPr="00740AA2">
        <w:rPr>
          <w:rFonts w:ascii="Times New Roman" w:hAnsi="Times New Roman" w:cs="Times New Roman"/>
        </w:rPr>
        <w:t>Trạng thái hệ thống không thay đổi sau khi use case này thực hiện.</w:t>
      </w:r>
    </w:p>
    <w:p w:rsidR="004742E1" w:rsidRPr="00740AA2" w:rsidRDefault="004742E1" w:rsidP="00D57EAE">
      <w:pPr>
        <w:pStyle w:val="Heading2"/>
        <w:rPr>
          <w:rFonts w:ascii="Times New Roman" w:hAnsi="Times New Roman" w:cs="Times New Roman"/>
        </w:rPr>
      </w:pPr>
      <w:r w:rsidRPr="00740AA2">
        <w:rPr>
          <w:rFonts w:ascii="Times New Roman" w:hAnsi="Times New Roman" w:cs="Times New Roman"/>
        </w:rPr>
        <w:t>Điểm mở rộng</w:t>
      </w:r>
    </w:p>
    <w:p w:rsidR="004742E1" w:rsidRPr="00740AA2" w:rsidRDefault="004742E1" w:rsidP="00573341">
      <w:pPr>
        <w:jc w:val="both"/>
        <w:rPr>
          <w:rFonts w:ascii="Times New Roman" w:hAnsi="Times New Roman" w:cs="Times New Roman"/>
        </w:rPr>
      </w:pPr>
      <w:r w:rsidRPr="00740AA2">
        <w:rPr>
          <w:rFonts w:ascii="Times New Roman" w:hAnsi="Times New Roman" w:cs="Times New Roman"/>
        </w:rPr>
        <w:t>Không có.</w:t>
      </w:r>
    </w:p>
    <w:p w:rsidR="005001BC" w:rsidRPr="00740AA2" w:rsidRDefault="005001BC" w:rsidP="005001BC">
      <w:pPr>
        <w:pStyle w:val="Heading1"/>
        <w:rPr>
          <w:rFonts w:ascii="Times New Roman" w:hAnsi="Times New Roman" w:cs="Times New Roman"/>
        </w:rPr>
      </w:pPr>
      <w:r w:rsidRPr="00740AA2">
        <w:rPr>
          <w:rFonts w:ascii="Times New Roman" w:hAnsi="Times New Roman" w:cs="Times New Roman"/>
        </w:rPr>
        <w:t>Thống kê xe</w:t>
      </w:r>
    </w:p>
    <w:p w:rsidR="005001BC" w:rsidRPr="00740AA2" w:rsidRDefault="005001BC" w:rsidP="005001BC">
      <w:pPr>
        <w:pStyle w:val="Heading2"/>
        <w:rPr>
          <w:rFonts w:ascii="Times New Roman" w:hAnsi="Times New Roman" w:cs="Times New Roman"/>
        </w:rPr>
      </w:pPr>
      <w:r w:rsidRPr="00740AA2">
        <w:rPr>
          <w:rFonts w:ascii="Times New Roman" w:hAnsi="Times New Roman" w:cs="Times New Roman"/>
        </w:rPr>
        <w:t>Tóm tắt</w:t>
      </w:r>
    </w:p>
    <w:p w:rsidR="005001BC" w:rsidRPr="00740AA2" w:rsidRDefault="005001BC" w:rsidP="00573341">
      <w:pPr>
        <w:jc w:val="both"/>
        <w:rPr>
          <w:rFonts w:ascii="Times New Roman" w:hAnsi="Times New Roman" w:cs="Times New Roman"/>
        </w:rPr>
      </w:pPr>
      <w:r w:rsidRPr="00740AA2">
        <w:rPr>
          <w:rFonts w:ascii="Times New Roman" w:hAnsi="Times New Roman" w:cs="Times New Roman"/>
        </w:rPr>
        <w:t>Use case mô tả actor thống kê xe đã bán hoặc còn tồn lại.</w:t>
      </w:r>
    </w:p>
    <w:p w:rsidR="005001BC" w:rsidRPr="00740AA2" w:rsidRDefault="005001BC" w:rsidP="005001BC">
      <w:pPr>
        <w:pStyle w:val="Heading2"/>
        <w:rPr>
          <w:rFonts w:ascii="Times New Roman" w:hAnsi="Times New Roman" w:cs="Times New Roman"/>
        </w:rPr>
      </w:pPr>
      <w:r w:rsidRPr="00740AA2">
        <w:rPr>
          <w:rFonts w:ascii="Times New Roman" w:hAnsi="Times New Roman" w:cs="Times New Roman"/>
        </w:rPr>
        <w:t>Dòng sự kiện</w:t>
      </w:r>
    </w:p>
    <w:p w:rsidR="005001BC" w:rsidRPr="00740AA2" w:rsidRDefault="005001BC" w:rsidP="005001BC">
      <w:pPr>
        <w:pStyle w:val="Heading3"/>
        <w:rPr>
          <w:rFonts w:ascii="Times New Roman" w:hAnsi="Times New Roman" w:cs="Times New Roman"/>
        </w:rPr>
      </w:pPr>
      <w:r w:rsidRPr="00740AA2">
        <w:rPr>
          <w:rFonts w:ascii="Times New Roman" w:hAnsi="Times New Roman" w:cs="Times New Roman"/>
        </w:rPr>
        <w:t>Dòng sự kiện chính</w:t>
      </w:r>
    </w:p>
    <w:p w:rsidR="005001BC" w:rsidRPr="00740AA2" w:rsidRDefault="005001BC" w:rsidP="005001BC">
      <w:pPr>
        <w:pStyle w:val="ListParagraph"/>
        <w:numPr>
          <w:ilvl w:val="0"/>
          <w:numId w:val="3"/>
        </w:numPr>
        <w:rPr>
          <w:rFonts w:ascii="Times New Roman" w:hAnsi="Times New Roman" w:cs="Times New Roman"/>
        </w:rPr>
      </w:pPr>
      <w:r w:rsidRPr="00740AA2">
        <w:rPr>
          <w:rFonts w:ascii="Times New Roman" w:hAnsi="Times New Roman" w:cs="Times New Roman"/>
        </w:rPr>
        <w:t xml:space="preserve">Từ use case “Thống kê”, use case này </w:t>
      </w:r>
      <w:r w:rsidR="0078691C" w:rsidRPr="00740AA2">
        <w:rPr>
          <w:rFonts w:ascii="Times New Roman" w:hAnsi="Times New Roman" w:cs="Times New Roman"/>
        </w:rPr>
        <w:t>sẽ thống kê xe của công ty</w:t>
      </w:r>
      <w:r w:rsidRPr="00740AA2">
        <w:rPr>
          <w:rFonts w:ascii="Times New Roman" w:hAnsi="Times New Roman" w:cs="Times New Roman"/>
        </w:rPr>
        <w:t>.</w:t>
      </w:r>
    </w:p>
    <w:p w:rsidR="00583CEA" w:rsidRPr="00740AA2" w:rsidRDefault="00583CEA" w:rsidP="005001BC">
      <w:pPr>
        <w:pStyle w:val="ListParagraph"/>
        <w:numPr>
          <w:ilvl w:val="0"/>
          <w:numId w:val="3"/>
        </w:numPr>
        <w:rPr>
          <w:rFonts w:ascii="Times New Roman" w:hAnsi="Times New Roman" w:cs="Times New Roman"/>
        </w:rPr>
      </w:pPr>
      <w:r w:rsidRPr="00740AA2">
        <w:rPr>
          <w:rFonts w:ascii="Times New Roman" w:hAnsi="Times New Roman" w:cs="Times New Roman"/>
        </w:rPr>
        <w:t>Actor chọn tiêu chí thống kê xe: thống kê xe đã bán, còn tồn.</w:t>
      </w:r>
    </w:p>
    <w:p w:rsidR="005001BC" w:rsidRPr="00740AA2" w:rsidRDefault="005001BC" w:rsidP="00573341">
      <w:pPr>
        <w:pStyle w:val="ListParagraph"/>
        <w:numPr>
          <w:ilvl w:val="0"/>
          <w:numId w:val="3"/>
        </w:numPr>
        <w:jc w:val="both"/>
        <w:rPr>
          <w:rFonts w:ascii="Times New Roman" w:hAnsi="Times New Roman" w:cs="Times New Roman"/>
        </w:rPr>
      </w:pPr>
      <w:r w:rsidRPr="00740AA2">
        <w:rPr>
          <w:rFonts w:ascii="Times New Roman" w:hAnsi="Times New Roman" w:cs="Times New Roman"/>
        </w:rPr>
        <w:t xml:space="preserve">Từ các tiêu </w:t>
      </w:r>
      <w:r w:rsidR="00371759">
        <w:rPr>
          <w:rFonts w:ascii="Times New Roman" w:hAnsi="Times New Roman" w:cs="Times New Roman"/>
        </w:rPr>
        <w:t>chí</w:t>
      </w:r>
      <w:r w:rsidRPr="00740AA2">
        <w:rPr>
          <w:rFonts w:ascii="Times New Roman" w:hAnsi="Times New Roman" w:cs="Times New Roman"/>
        </w:rPr>
        <w:t xml:space="preserve"> tra cứu đã chọn ở use c</w:t>
      </w:r>
      <w:r w:rsidR="007F4C1B" w:rsidRPr="00740AA2">
        <w:rPr>
          <w:rFonts w:ascii="Times New Roman" w:hAnsi="Times New Roman" w:cs="Times New Roman"/>
        </w:rPr>
        <w:t>ase</w:t>
      </w:r>
      <w:r w:rsidRPr="00740AA2">
        <w:rPr>
          <w:rFonts w:ascii="Times New Roman" w:hAnsi="Times New Roman" w:cs="Times New Roman"/>
        </w:rPr>
        <w:t xml:space="preserve"> “Thống kê”</w:t>
      </w:r>
      <w:r w:rsidR="00664AB8" w:rsidRPr="00740AA2">
        <w:rPr>
          <w:rFonts w:ascii="Times New Roman" w:hAnsi="Times New Roman" w:cs="Times New Roman"/>
        </w:rPr>
        <w:t xml:space="preserve"> và use case “Thống kê xe”</w:t>
      </w:r>
      <w:r w:rsidRPr="00740AA2">
        <w:rPr>
          <w:rFonts w:ascii="Times New Roman" w:hAnsi="Times New Roman" w:cs="Times New Roman"/>
        </w:rPr>
        <w:t xml:space="preserve">, hệ thống truy xuất và hiển thị các thông tin liên quan đến </w:t>
      </w:r>
      <w:r w:rsidR="00664AB8" w:rsidRPr="00740AA2">
        <w:rPr>
          <w:rFonts w:ascii="Times New Roman" w:hAnsi="Times New Roman" w:cs="Times New Roman"/>
        </w:rPr>
        <w:t>các xe đã bán (còn tồn)</w:t>
      </w:r>
      <w:r w:rsidRPr="00740AA2">
        <w:rPr>
          <w:rFonts w:ascii="Times New Roman" w:hAnsi="Times New Roman" w:cs="Times New Roman"/>
        </w:rPr>
        <w:t xml:space="preserve"> và đưa kết quả về cho use case “Thống kê”</w:t>
      </w:r>
      <w:r w:rsidR="00664AB8" w:rsidRPr="00740AA2">
        <w:rPr>
          <w:rFonts w:ascii="Times New Roman" w:hAnsi="Times New Roman" w:cs="Times New Roman"/>
        </w:rPr>
        <w:t>.</w:t>
      </w:r>
      <w:r w:rsidRPr="00740AA2">
        <w:rPr>
          <w:rFonts w:ascii="Times New Roman" w:hAnsi="Times New Roman" w:cs="Times New Roman"/>
        </w:rPr>
        <w:t xml:space="preserve"> </w:t>
      </w:r>
      <w:r w:rsidR="00664AB8" w:rsidRPr="00740AA2">
        <w:rPr>
          <w:rFonts w:ascii="Times New Roman" w:hAnsi="Times New Roman" w:cs="Times New Roman"/>
        </w:rPr>
        <w:t>U</w:t>
      </w:r>
      <w:r w:rsidRPr="00740AA2">
        <w:rPr>
          <w:rFonts w:ascii="Times New Roman" w:hAnsi="Times New Roman" w:cs="Times New Roman"/>
        </w:rPr>
        <w:t>se case kết thúc.</w:t>
      </w:r>
    </w:p>
    <w:p w:rsidR="005001BC" w:rsidRPr="00740AA2" w:rsidRDefault="005001BC" w:rsidP="005001BC">
      <w:pPr>
        <w:pStyle w:val="Heading3"/>
        <w:rPr>
          <w:rFonts w:ascii="Times New Roman" w:hAnsi="Times New Roman" w:cs="Times New Roman"/>
        </w:rPr>
      </w:pPr>
      <w:r w:rsidRPr="00740AA2">
        <w:rPr>
          <w:rFonts w:ascii="Times New Roman" w:hAnsi="Times New Roman" w:cs="Times New Roman"/>
        </w:rPr>
        <w:t>Các dòng sự kiện khác</w:t>
      </w:r>
    </w:p>
    <w:p w:rsidR="005001BC" w:rsidRPr="00740AA2" w:rsidRDefault="00275211" w:rsidP="00775472">
      <w:pPr>
        <w:pStyle w:val="ListParagraph"/>
        <w:numPr>
          <w:ilvl w:val="0"/>
          <w:numId w:val="4"/>
        </w:numPr>
        <w:jc w:val="both"/>
        <w:rPr>
          <w:rFonts w:ascii="Times New Roman" w:hAnsi="Times New Roman" w:cs="Times New Roman"/>
        </w:rPr>
      </w:pPr>
      <w:r w:rsidRPr="00740AA2">
        <w:rPr>
          <w:rFonts w:ascii="Times New Roman" w:hAnsi="Times New Roman" w:cs="Times New Roman"/>
        </w:rPr>
        <w:t>Không có thông tin về xe</w:t>
      </w:r>
    </w:p>
    <w:p w:rsidR="00275211" w:rsidRPr="00740AA2" w:rsidRDefault="00275211" w:rsidP="004350F6">
      <w:pPr>
        <w:pStyle w:val="ListParagraph"/>
        <w:numPr>
          <w:ilvl w:val="1"/>
          <w:numId w:val="4"/>
        </w:numPr>
        <w:ind w:left="1260"/>
        <w:jc w:val="both"/>
        <w:rPr>
          <w:rFonts w:ascii="Times New Roman" w:hAnsi="Times New Roman" w:cs="Times New Roman"/>
        </w:rPr>
      </w:pPr>
      <w:r w:rsidRPr="00740AA2">
        <w:rPr>
          <w:rFonts w:ascii="Times New Roman" w:hAnsi="Times New Roman" w:cs="Times New Roman"/>
        </w:rPr>
        <w:t>Nếu dòng sự kiện chính hệ thống không thể tìm thấy thông tin các xe đã bán (còn tồn), một thông báo sẽ hiển thị về use case thống kê. Use case kết thúc.</w:t>
      </w:r>
    </w:p>
    <w:p w:rsidR="00F35C8B" w:rsidRPr="00740AA2" w:rsidRDefault="00F35C8B" w:rsidP="00F35C8B">
      <w:pPr>
        <w:pStyle w:val="Heading2"/>
        <w:rPr>
          <w:rFonts w:ascii="Times New Roman" w:hAnsi="Times New Roman" w:cs="Times New Roman"/>
        </w:rPr>
      </w:pPr>
      <w:r w:rsidRPr="00740AA2">
        <w:rPr>
          <w:rFonts w:ascii="Times New Roman" w:hAnsi="Times New Roman" w:cs="Times New Roman"/>
        </w:rPr>
        <w:t>Các yêu cầu đặc biệt</w:t>
      </w:r>
    </w:p>
    <w:p w:rsidR="00F35C8B" w:rsidRPr="00740AA2" w:rsidRDefault="00F35C8B" w:rsidP="00F35C8B">
      <w:pPr>
        <w:rPr>
          <w:rFonts w:ascii="Times New Roman" w:hAnsi="Times New Roman" w:cs="Times New Roman"/>
        </w:rPr>
      </w:pPr>
      <w:r w:rsidRPr="00740AA2">
        <w:rPr>
          <w:rFonts w:ascii="Times New Roman" w:hAnsi="Times New Roman" w:cs="Times New Roman"/>
        </w:rPr>
        <w:t>Không có.</w:t>
      </w:r>
    </w:p>
    <w:p w:rsidR="005001BC" w:rsidRPr="00740AA2" w:rsidRDefault="005001BC" w:rsidP="005001BC">
      <w:pPr>
        <w:pStyle w:val="Heading2"/>
        <w:rPr>
          <w:rFonts w:ascii="Times New Roman" w:hAnsi="Times New Roman" w:cs="Times New Roman"/>
        </w:rPr>
      </w:pPr>
      <w:r w:rsidRPr="00740AA2">
        <w:rPr>
          <w:rFonts w:ascii="Times New Roman" w:hAnsi="Times New Roman" w:cs="Times New Roman"/>
        </w:rPr>
        <w:lastRenderedPageBreak/>
        <w:t>Điều kiện tiên quyết</w:t>
      </w:r>
    </w:p>
    <w:p w:rsidR="005001BC" w:rsidRPr="00740AA2" w:rsidRDefault="006B20B5" w:rsidP="00B72643">
      <w:pPr>
        <w:jc w:val="both"/>
        <w:rPr>
          <w:rFonts w:ascii="Times New Roman" w:hAnsi="Times New Roman" w:cs="Times New Roman"/>
        </w:rPr>
      </w:pPr>
      <w:r w:rsidRPr="00740AA2">
        <w:rPr>
          <w:rFonts w:ascii="Times New Roman" w:hAnsi="Times New Roman" w:cs="Times New Roman"/>
        </w:rPr>
        <w:t>Không có</w:t>
      </w:r>
      <w:r w:rsidR="005001BC" w:rsidRPr="00740AA2">
        <w:rPr>
          <w:rFonts w:ascii="Times New Roman" w:hAnsi="Times New Roman" w:cs="Times New Roman"/>
        </w:rPr>
        <w:t>.</w:t>
      </w:r>
    </w:p>
    <w:p w:rsidR="005001BC" w:rsidRPr="00740AA2" w:rsidRDefault="005001BC" w:rsidP="005001BC">
      <w:pPr>
        <w:pStyle w:val="Heading2"/>
        <w:rPr>
          <w:rFonts w:ascii="Times New Roman" w:hAnsi="Times New Roman" w:cs="Times New Roman"/>
        </w:rPr>
      </w:pPr>
      <w:r w:rsidRPr="00740AA2">
        <w:rPr>
          <w:rFonts w:ascii="Times New Roman" w:hAnsi="Times New Roman" w:cs="Times New Roman"/>
        </w:rPr>
        <w:t>Post Conditions</w:t>
      </w:r>
    </w:p>
    <w:p w:rsidR="005001BC" w:rsidRPr="00740AA2" w:rsidRDefault="005001BC" w:rsidP="00B72643">
      <w:pPr>
        <w:jc w:val="both"/>
        <w:rPr>
          <w:rFonts w:ascii="Times New Roman" w:hAnsi="Times New Roman" w:cs="Times New Roman"/>
        </w:rPr>
      </w:pPr>
      <w:r w:rsidRPr="00740AA2">
        <w:rPr>
          <w:rFonts w:ascii="Times New Roman" w:hAnsi="Times New Roman" w:cs="Times New Roman"/>
        </w:rPr>
        <w:t>Trạng thái hệ thống không thay đổi sau khi use case này thực hiện.</w:t>
      </w:r>
    </w:p>
    <w:p w:rsidR="005001BC" w:rsidRPr="00740AA2" w:rsidRDefault="005001BC" w:rsidP="005001BC">
      <w:pPr>
        <w:pStyle w:val="Heading2"/>
        <w:rPr>
          <w:rFonts w:ascii="Times New Roman" w:hAnsi="Times New Roman" w:cs="Times New Roman"/>
        </w:rPr>
      </w:pPr>
      <w:r w:rsidRPr="00740AA2">
        <w:rPr>
          <w:rFonts w:ascii="Times New Roman" w:hAnsi="Times New Roman" w:cs="Times New Roman"/>
        </w:rPr>
        <w:t>Điểm mở rộng</w:t>
      </w:r>
    </w:p>
    <w:p w:rsidR="005001BC" w:rsidRPr="00740AA2" w:rsidRDefault="005001BC" w:rsidP="00B72643">
      <w:pPr>
        <w:jc w:val="both"/>
        <w:rPr>
          <w:rFonts w:ascii="Times New Roman" w:hAnsi="Times New Roman" w:cs="Times New Roman"/>
        </w:rPr>
      </w:pPr>
      <w:r w:rsidRPr="00740AA2">
        <w:rPr>
          <w:rFonts w:ascii="Times New Roman" w:hAnsi="Times New Roman" w:cs="Times New Roman"/>
        </w:rPr>
        <w:t>Không có.</w:t>
      </w:r>
    </w:p>
    <w:p w:rsidR="00EC65B6" w:rsidRPr="00740AA2" w:rsidRDefault="00EC65B6" w:rsidP="00EC65B6">
      <w:pPr>
        <w:pStyle w:val="Heading1"/>
        <w:rPr>
          <w:rFonts w:ascii="Times New Roman" w:hAnsi="Times New Roman" w:cs="Times New Roman"/>
        </w:rPr>
      </w:pPr>
      <w:r w:rsidRPr="00740AA2">
        <w:rPr>
          <w:rFonts w:ascii="Times New Roman" w:hAnsi="Times New Roman" w:cs="Times New Roman"/>
        </w:rPr>
        <w:t>Thống kê phụ tùng</w:t>
      </w:r>
    </w:p>
    <w:p w:rsidR="00EC65B6" w:rsidRPr="00740AA2" w:rsidRDefault="00EC65B6" w:rsidP="00EC65B6">
      <w:pPr>
        <w:pStyle w:val="Heading2"/>
        <w:rPr>
          <w:rFonts w:ascii="Times New Roman" w:hAnsi="Times New Roman" w:cs="Times New Roman"/>
        </w:rPr>
      </w:pPr>
      <w:r w:rsidRPr="00740AA2">
        <w:rPr>
          <w:rFonts w:ascii="Times New Roman" w:hAnsi="Times New Roman" w:cs="Times New Roman"/>
        </w:rPr>
        <w:t>Tóm tắt</w:t>
      </w:r>
    </w:p>
    <w:p w:rsidR="00EC65B6" w:rsidRPr="00740AA2" w:rsidRDefault="00EC65B6" w:rsidP="00EC65B6">
      <w:pPr>
        <w:jc w:val="both"/>
        <w:rPr>
          <w:rFonts w:ascii="Times New Roman" w:hAnsi="Times New Roman" w:cs="Times New Roman"/>
        </w:rPr>
      </w:pPr>
      <w:r w:rsidRPr="00740AA2">
        <w:rPr>
          <w:rFonts w:ascii="Times New Roman" w:hAnsi="Times New Roman" w:cs="Times New Roman"/>
        </w:rPr>
        <w:t xml:space="preserve">Use case mô tả actor thống kê </w:t>
      </w:r>
      <w:r w:rsidR="006B20B5" w:rsidRPr="00740AA2">
        <w:rPr>
          <w:rFonts w:ascii="Times New Roman" w:hAnsi="Times New Roman" w:cs="Times New Roman"/>
        </w:rPr>
        <w:t>phụ tùng</w:t>
      </w:r>
      <w:r w:rsidRPr="00740AA2">
        <w:rPr>
          <w:rFonts w:ascii="Times New Roman" w:hAnsi="Times New Roman" w:cs="Times New Roman"/>
        </w:rPr>
        <w:t xml:space="preserve"> đã bán hoặc còn tồn lại.</w:t>
      </w:r>
    </w:p>
    <w:p w:rsidR="00EC65B6" w:rsidRPr="00740AA2" w:rsidRDefault="00EC65B6" w:rsidP="00EC65B6">
      <w:pPr>
        <w:pStyle w:val="Heading2"/>
        <w:rPr>
          <w:rFonts w:ascii="Times New Roman" w:hAnsi="Times New Roman" w:cs="Times New Roman"/>
        </w:rPr>
      </w:pPr>
      <w:r w:rsidRPr="00740AA2">
        <w:rPr>
          <w:rFonts w:ascii="Times New Roman" w:hAnsi="Times New Roman" w:cs="Times New Roman"/>
        </w:rPr>
        <w:t>Dòng sự kiện</w:t>
      </w:r>
    </w:p>
    <w:p w:rsidR="00EC65B6" w:rsidRPr="00740AA2" w:rsidRDefault="00EC65B6" w:rsidP="00EC65B6">
      <w:pPr>
        <w:pStyle w:val="Heading3"/>
        <w:rPr>
          <w:rFonts w:ascii="Times New Roman" w:hAnsi="Times New Roman" w:cs="Times New Roman"/>
        </w:rPr>
      </w:pPr>
      <w:r w:rsidRPr="00740AA2">
        <w:rPr>
          <w:rFonts w:ascii="Times New Roman" w:hAnsi="Times New Roman" w:cs="Times New Roman"/>
        </w:rPr>
        <w:t>Dòng sự kiện chính</w:t>
      </w:r>
    </w:p>
    <w:p w:rsidR="00EC65B6" w:rsidRPr="00740AA2" w:rsidRDefault="00EC65B6" w:rsidP="00EC65B6">
      <w:pPr>
        <w:pStyle w:val="ListParagraph"/>
        <w:numPr>
          <w:ilvl w:val="0"/>
          <w:numId w:val="3"/>
        </w:numPr>
        <w:rPr>
          <w:rFonts w:ascii="Times New Roman" w:hAnsi="Times New Roman" w:cs="Times New Roman"/>
        </w:rPr>
      </w:pPr>
      <w:r w:rsidRPr="00740AA2">
        <w:rPr>
          <w:rFonts w:ascii="Times New Roman" w:hAnsi="Times New Roman" w:cs="Times New Roman"/>
        </w:rPr>
        <w:t xml:space="preserve">Từ use case “Thống kê”, use case này sẽ thống kê </w:t>
      </w:r>
      <w:r w:rsidR="006B20B5" w:rsidRPr="00740AA2">
        <w:rPr>
          <w:rFonts w:ascii="Times New Roman" w:hAnsi="Times New Roman" w:cs="Times New Roman"/>
        </w:rPr>
        <w:t>phụ tùng</w:t>
      </w:r>
      <w:r w:rsidRPr="00740AA2">
        <w:rPr>
          <w:rFonts w:ascii="Times New Roman" w:hAnsi="Times New Roman" w:cs="Times New Roman"/>
        </w:rPr>
        <w:t xml:space="preserve"> của công ty.</w:t>
      </w:r>
    </w:p>
    <w:p w:rsidR="00EC65B6" w:rsidRPr="00740AA2" w:rsidRDefault="00EC65B6" w:rsidP="00EC65B6">
      <w:pPr>
        <w:pStyle w:val="ListParagraph"/>
        <w:numPr>
          <w:ilvl w:val="0"/>
          <w:numId w:val="3"/>
        </w:numPr>
        <w:rPr>
          <w:rFonts w:ascii="Times New Roman" w:hAnsi="Times New Roman" w:cs="Times New Roman"/>
        </w:rPr>
      </w:pPr>
      <w:r w:rsidRPr="00740AA2">
        <w:rPr>
          <w:rFonts w:ascii="Times New Roman" w:hAnsi="Times New Roman" w:cs="Times New Roman"/>
        </w:rPr>
        <w:t xml:space="preserve">Actor chọn tiêu chí thống kê </w:t>
      </w:r>
      <w:r w:rsidR="006B20B5" w:rsidRPr="00740AA2">
        <w:rPr>
          <w:rFonts w:ascii="Times New Roman" w:hAnsi="Times New Roman" w:cs="Times New Roman"/>
        </w:rPr>
        <w:t>phụ tùng</w:t>
      </w:r>
      <w:r w:rsidRPr="00740AA2">
        <w:rPr>
          <w:rFonts w:ascii="Times New Roman" w:hAnsi="Times New Roman" w:cs="Times New Roman"/>
        </w:rPr>
        <w:t xml:space="preserve">: thống kê </w:t>
      </w:r>
      <w:r w:rsidR="006B20B5" w:rsidRPr="00740AA2">
        <w:rPr>
          <w:rFonts w:ascii="Times New Roman" w:hAnsi="Times New Roman" w:cs="Times New Roman"/>
        </w:rPr>
        <w:t>phụ tùng</w:t>
      </w:r>
      <w:r w:rsidRPr="00740AA2">
        <w:rPr>
          <w:rFonts w:ascii="Times New Roman" w:hAnsi="Times New Roman" w:cs="Times New Roman"/>
        </w:rPr>
        <w:t xml:space="preserve"> đã bán, còn tồn.</w:t>
      </w:r>
    </w:p>
    <w:p w:rsidR="00EC65B6" w:rsidRPr="00740AA2" w:rsidRDefault="00EC65B6" w:rsidP="00EC65B6">
      <w:pPr>
        <w:pStyle w:val="ListParagraph"/>
        <w:numPr>
          <w:ilvl w:val="0"/>
          <w:numId w:val="3"/>
        </w:numPr>
        <w:jc w:val="both"/>
        <w:rPr>
          <w:rFonts w:ascii="Times New Roman" w:hAnsi="Times New Roman" w:cs="Times New Roman"/>
        </w:rPr>
      </w:pPr>
      <w:r w:rsidRPr="00740AA2">
        <w:rPr>
          <w:rFonts w:ascii="Times New Roman" w:hAnsi="Times New Roman" w:cs="Times New Roman"/>
        </w:rPr>
        <w:t xml:space="preserve">Từ các tiêu </w:t>
      </w:r>
      <w:r w:rsidR="00371759">
        <w:rPr>
          <w:rFonts w:ascii="Times New Roman" w:hAnsi="Times New Roman" w:cs="Times New Roman"/>
        </w:rPr>
        <w:t>chí</w:t>
      </w:r>
      <w:r w:rsidRPr="00740AA2">
        <w:rPr>
          <w:rFonts w:ascii="Times New Roman" w:hAnsi="Times New Roman" w:cs="Times New Roman"/>
        </w:rPr>
        <w:t xml:space="preserve"> tra cứu đã chọn ở use case “Thống kê” và use case “Thống kê </w:t>
      </w:r>
      <w:r w:rsidR="006B20B5" w:rsidRPr="00740AA2">
        <w:rPr>
          <w:rFonts w:ascii="Times New Roman" w:hAnsi="Times New Roman" w:cs="Times New Roman"/>
        </w:rPr>
        <w:t>phụ tùng</w:t>
      </w:r>
      <w:r w:rsidRPr="00740AA2">
        <w:rPr>
          <w:rFonts w:ascii="Times New Roman" w:hAnsi="Times New Roman" w:cs="Times New Roman"/>
        </w:rPr>
        <w:t xml:space="preserve">”, hệ thống truy xuất và hiển thị các thông tin liên quan đến các </w:t>
      </w:r>
      <w:r w:rsidR="006B20B5" w:rsidRPr="00740AA2">
        <w:rPr>
          <w:rFonts w:ascii="Times New Roman" w:hAnsi="Times New Roman" w:cs="Times New Roman"/>
        </w:rPr>
        <w:t>phụ tùng</w:t>
      </w:r>
      <w:r w:rsidRPr="00740AA2">
        <w:rPr>
          <w:rFonts w:ascii="Times New Roman" w:hAnsi="Times New Roman" w:cs="Times New Roman"/>
        </w:rPr>
        <w:t xml:space="preserve"> đã bán (còn tồn) và đưa kết quả về cho use case “Thống kê”. Use case kết thúc.</w:t>
      </w:r>
    </w:p>
    <w:p w:rsidR="00EC65B6" w:rsidRPr="00740AA2" w:rsidRDefault="00EC65B6" w:rsidP="00EC65B6">
      <w:pPr>
        <w:pStyle w:val="Heading3"/>
        <w:rPr>
          <w:rFonts w:ascii="Times New Roman" w:hAnsi="Times New Roman" w:cs="Times New Roman"/>
        </w:rPr>
      </w:pPr>
      <w:r w:rsidRPr="00740AA2">
        <w:rPr>
          <w:rFonts w:ascii="Times New Roman" w:hAnsi="Times New Roman" w:cs="Times New Roman"/>
        </w:rPr>
        <w:t>Các dòng sự kiện khác</w:t>
      </w:r>
    </w:p>
    <w:p w:rsidR="00EC65B6" w:rsidRPr="00740AA2" w:rsidRDefault="00EC65B6" w:rsidP="00EC65B6">
      <w:pPr>
        <w:pStyle w:val="ListParagraph"/>
        <w:numPr>
          <w:ilvl w:val="0"/>
          <w:numId w:val="4"/>
        </w:numPr>
        <w:jc w:val="both"/>
        <w:rPr>
          <w:rFonts w:ascii="Times New Roman" w:hAnsi="Times New Roman" w:cs="Times New Roman"/>
        </w:rPr>
      </w:pPr>
      <w:r w:rsidRPr="00740AA2">
        <w:rPr>
          <w:rFonts w:ascii="Times New Roman" w:hAnsi="Times New Roman" w:cs="Times New Roman"/>
        </w:rPr>
        <w:t xml:space="preserve">Không có thông tin về </w:t>
      </w:r>
      <w:r w:rsidR="006B20B5" w:rsidRPr="00740AA2">
        <w:rPr>
          <w:rFonts w:ascii="Times New Roman" w:hAnsi="Times New Roman" w:cs="Times New Roman"/>
        </w:rPr>
        <w:t>phụ tùng</w:t>
      </w:r>
    </w:p>
    <w:p w:rsidR="00EC65B6" w:rsidRPr="00740AA2" w:rsidRDefault="00EC65B6" w:rsidP="00EC65B6">
      <w:pPr>
        <w:pStyle w:val="ListParagraph"/>
        <w:numPr>
          <w:ilvl w:val="1"/>
          <w:numId w:val="4"/>
        </w:numPr>
        <w:ind w:left="1260"/>
        <w:jc w:val="both"/>
        <w:rPr>
          <w:rFonts w:ascii="Times New Roman" w:hAnsi="Times New Roman" w:cs="Times New Roman"/>
        </w:rPr>
      </w:pPr>
      <w:r w:rsidRPr="00740AA2">
        <w:rPr>
          <w:rFonts w:ascii="Times New Roman" w:hAnsi="Times New Roman" w:cs="Times New Roman"/>
        </w:rPr>
        <w:t xml:space="preserve">Nếu dòng sự kiện chính hệ thống không thể tìm thấy thông tin các </w:t>
      </w:r>
      <w:r w:rsidR="006B20B5" w:rsidRPr="00740AA2">
        <w:rPr>
          <w:rFonts w:ascii="Times New Roman" w:hAnsi="Times New Roman" w:cs="Times New Roman"/>
        </w:rPr>
        <w:t>phụ tùng</w:t>
      </w:r>
      <w:r w:rsidRPr="00740AA2">
        <w:rPr>
          <w:rFonts w:ascii="Times New Roman" w:hAnsi="Times New Roman" w:cs="Times New Roman"/>
        </w:rPr>
        <w:t xml:space="preserve"> đã bán (còn tồn), một thông báo sẽ hiển thị về use case thống kê. Use case kết thúc.</w:t>
      </w:r>
    </w:p>
    <w:p w:rsidR="00EC65B6" w:rsidRPr="00740AA2" w:rsidRDefault="00EC65B6" w:rsidP="00EC65B6">
      <w:pPr>
        <w:pStyle w:val="Heading2"/>
        <w:rPr>
          <w:rFonts w:ascii="Times New Roman" w:hAnsi="Times New Roman" w:cs="Times New Roman"/>
        </w:rPr>
      </w:pPr>
      <w:r w:rsidRPr="00740AA2">
        <w:rPr>
          <w:rFonts w:ascii="Times New Roman" w:hAnsi="Times New Roman" w:cs="Times New Roman"/>
        </w:rPr>
        <w:t>Các yêu cầu đặc biệt</w:t>
      </w:r>
    </w:p>
    <w:p w:rsidR="00EC65B6" w:rsidRPr="00740AA2" w:rsidRDefault="00EC65B6" w:rsidP="00EC65B6">
      <w:pPr>
        <w:rPr>
          <w:rFonts w:ascii="Times New Roman" w:hAnsi="Times New Roman" w:cs="Times New Roman"/>
        </w:rPr>
      </w:pPr>
      <w:r w:rsidRPr="00740AA2">
        <w:rPr>
          <w:rFonts w:ascii="Times New Roman" w:hAnsi="Times New Roman" w:cs="Times New Roman"/>
        </w:rPr>
        <w:t>Không có.</w:t>
      </w:r>
    </w:p>
    <w:p w:rsidR="00EC65B6" w:rsidRPr="00740AA2" w:rsidRDefault="00EC65B6" w:rsidP="00EC65B6">
      <w:pPr>
        <w:pStyle w:val="Heading2"/>
        <w:rPr>
          <w:rFonts w:ascii="Times New Roman" w:hAnsi="Times New Roman" w:cs="Times New Roman"/>
        </w:rPr>
      </w:pPr>
      <w:r w:rsidRPr="00740AA2">
        <w:rPr>
          <w:rFonts w:ascii="Times New Roman" w:hAnsi="Times New Roman" w:cs="Times New Roman"/>
        </w:rPr>
        <w:t>Điều kiện tiên quyết</w:t>
      </w:r>
    </w:p>
    <w:p w:rsidR="00EC65B6" w:rsidRPr="00740AA2" w:rsidRDefault="006B20B5" w:rsidP="00EC65B6">
      <w:pPr>
        <w:jc w:val="both"/>
        <w:rPr>
          <w:rFonts w:ascii="Times New Roman" w:hAnsi="Times New Roman" w:cs="Times New Roman"/>
        </w:rPr>
      </w:pPr>
      <w:r w:rsidRPr="00740AA2">
        <w:rPr>
          <w:rFonts w:ascii="Times New Roman" w:hAnsi="Times New Roman" w:cs="Times New Roman"/>
        </w:rPr>
        <w:t>Không có</w:t>
      </w:r>
      <w:r w:rsidR="00EC65B6" w:rsidRPr="00740AA2">
        <w:rPr>
          <w:rFonts w:ascii="Times New Roman" w:hAnsi="Times New Roman" w:cs="Times New Roman"/>
        </w:rPr>
        <w:t>.</w:t>
      </w:r>
    </w:p>
    <w:p w:rsidR="00EC65B6" w:rsidRPr="00740AA2" w:rsidRDefault="00EC65B6" w:rsidP="00EC65B6">
      <w:pPr>
        <w:pStyle w:val="Heading2"/>
        <w:rPr>
          <w:rFonts w:ascii="Times New Roman" w:hAnsi="Times New Roman" w:cs="Times New Roman"/>
        </w:rPr>
      </w:pPr>
      <w:r w:rsidRPr="00740AA2">
        <w:rPr>
          <w:rFonts w:ascii="Times New Roman" w:hAnsi="Times New Roman" w:cs="Times New Roman"/>
        </w:rPr>
        <w:t>Post Conditions</w:t>
      </w:r>
    </w:p>
    <w:p w:rsidR="00EC65B6" w:rsidRPr="00740AA2" w:rsidRDefault="00EC65B6" w:rsidP="00EC65B6">
      <w:pPr>
        <w:jc w:val="both"/>
        <w:rPr>
          <w:rFonts w:ascii="Times New Roman" w:hAnsi="Times New Roman" w:cs="Times New Roman"/>
        </w:rPr>
      </w:pPr>
      <w:r w:rsidRPr="00740AA2">
        <w:rPr>
          <w:rFonts w:ascii="Times New Roman" w:hAnsi="Times New Roman" w:cs="Times New Roman"/>
        </w:rPr>
        <w:t>Trạng thái hệ thống không thay đổi sau khi use case này thực hiện.</w:t>
      </w:r>
    </w:p>
    <w:p w:rsidR="00EC65B6" w:rsidRPr="00740AA2" w:rsidRDefault="00EC65B6" w:rsidP="00EC65B6">
      <w:pPr>
        <w:pStyle w:val="Heading2"/>
        <w:rPr>
          <w:rFonts w:ascii="Times New Roman" w:hAnsi="Times New Roman" w:cs="Times New Roman"/>
        </w:rPr>
      </w:pPr>
      <w:r w:rsidRPr="00740AA2">
        <w:rPr>
          <w:rFonts w:ascii="Times New Roman" w:hAnsi="Times New Roman" w:cs="Times New Roman"/>
        </w:rPr>
        <w:t>Điểm mở rộng</w:t>
      </w:r>
    </w:p>
    <w:p w:rsidR="00EC65B6" w:rsidRPr="00740AA2" w:rsidRDefault="00EC65B6" w:rsidP="00EC65B6">
      <w:pPr>
        <w:jc w:val="both"/>
        <w:rPr>
          <w:rFonts w:ascii="Times New Roman" w:hAnsi="Times New Roman" w:cs="Times New Roman"/>
        </w:rPr>
      </w:pPr>
      <w:r w:rsidRPr="00740AA2">
        <w:rPr>
          <w:rFonts w:ascii="Times New Roman" w:hAnsi="Times New Roman" w:cs="Times New Roman"/>
        </w:rPr>
        <w:t>Không có.</w:t>
      </w:r>
    </w:p>
    <w:p w:rsidR="005419EF" w:rsidRPr="00740AA2" w:rsidRDefault="005419EF" w:rsidP="005419EF">
      <w:pPr>
        <w:pStyle w:val="Heading1"/>
        <w:rPr>
          <w:rFonts w:ascii="Times New Roman" w:hAnsi="Times New Roman" w:cs="Times New Roman"/>
        </w:rPr>
      </w:pPr>
      <w:r w:rsidRPr="00740AA2">
        <w:rPr>
          <w:rFonts w:ascii="Times New Roman" w:hAnsi="Times New Roman" w:cs="Times New Roman"/>
        </w:rPr>
        <w:t xml:space="preserve">Thống kê </w:t>
      </w:r>
      <w:r>
        <w:rPr>
          <w:rFonts w:ascii="Times New Roman" w:hAnsi="Times New Roman" w:cs="Times New Roman"/>
        </w:rPr>
        <w:t>khách hàng</w:t>
      </w:r>
    </w:p>
    <w:p w:rsidR="005419EF" w:rsidRPr="00740AA2" w:rsidRDefault="005419EF" w:rsidP="005419EF">
      <w:pPr>
        <w:pStyle w:val="Heading2"/>
        <w:rPr>
          <w:rFonts w:ascii="Times New Roman" w:hAnsi="Times New Roman" w:cs="Times New Roman"/>
        </w:rPr>
      </w:pPr>
      <w:r w:rsidRPr="00740AA2">
        <w:rPr>
          <w:rFonts w:ascii="Times New Roman" w:hAnsi="Times New Roman" w:cs="Times New Roman"/>
        </w:rPr>
        <w:t>Tóm tắt</w:t>
      </w:r>
    </w:p>
    <w:p w:rsidR="005419EF" w:rsidRPr="00740AA2" w:rsidRDefault="005419EF" w:rsidP="005419EF">
      <w:pPr>
        <w:jc w:val="both"/>
        <w:rPr>
          <w:rFonts w:ascii="Times New Roman" w:hAnsi="Times New Roman" w:cs="Times New Roman"/>
        </w:rPr>
      </w:pPr>
      <w:r w:rsidRPr="00740AA2">
        <w:rPr>
          <w:rFonts w:ascii="Times New Roman" w:hAnsi="Times New Roman" w:cs="Times New Roman"/>
        </w:rPr>
        <w:t xml:space="preserve">Use case mô tả actor thống kê </w:t>
      </w:r>
      <w:r>
        <w:rPr>
          <w:rFonts w:ascii="Times New Roman" w:hAnsi="Times New Roman" w:cs="Times New Roman"/>
        </w:rPr>
        <w:t>khách hàng đã tới sửa chữa tại công ty</w:t>
      </w:r>
      <w:r w:rsidRPr="00740AA2">
        <w:rPr>
          <w:rFonts w:ascii="Times New Roman" w:hAnsi="Times New Roman" w:cs="Times New Roman"/>
        </w:rPr>
        <w:t>.</w:t>
      </w:r>
    </w:p>
    <w:p w:rsidR="005419EF" w:rsidRPr="00740AA2" w:rsidRDefault="005419EF" w:rsidP="005419EF">
      <w:pPr>
        <w:pStyle w:val="Heading2"/>
        <w:rPr>
          <w:rFonts w:ascii="Times New Roman" w:hAnsi="Times New Roman" w:cs="Times New Roman"/>
        </w:rPr>
      </w:pPr>
      <w:r w:rsidRPr="00740AA2">
        <w:rPr>
          <w:rFonts w:ascii="Times New Roman" w:hAnsi="Times New Roman" w:cs="Times New Roman"/>
        </w:rPr>
        <w:lastRenderedPageBreak/>
        <w:t>Dòng sự kiện</w:t>
      </w:r>
    </w:p>
    <w:p w:rsidR="005419EF" w:rsidRPr="00740AA2" w:rsidRDefault="005419EF" w:rsidP="005419EF">
      <w:pPr>
        <w:pStyle w:val="Heading3"/>
        <w:rPr>
          <w:rFonts w:ascii="Times New Roman" w:hAnsi="Times New Roman" w:cs="Times New Roman"/>
        </w:rPr>
      </w:pPr>
      <w:r w:rsidRPr="00740AA2">
        <w:rPr>
          <w:rFonts w:ascii="Times New Roman" w:hAnsi="Times New Roman" w:cs="Times New Roman"/>
        </w:rPr>
        <w:t>Dòng sự kiện chính</w:t>
      </w:r>
    </w:p>
    <w:p w:rsidR="005419EF" w:rsidRPr="00740AA2" w:rsidRDefault="005419EF" w:rsidP="005419EF">
      <w:pPr>
        <w:pStyle w:val="ListParagraph"/>
        <w:numPr>
          <w:ilvl w:val="0"/>
          <w:numId w:val="3"/>
        </w:numPr>
        <w:rPr>
          <w:rFonts w:ascii="Times New Roman" w:hAnsi="Times New Roman" w:cs="Times New Roman"/>
        </w:rPr>
      </w:pPr>
      <w:r w:rsidRPr="00740AA2">
        <w:rPr>
          <w:rFonts w:ascii="Times New Roman" w:hAnsi="Times New Roman" w:cs="Times New Roman"/>
        </w:rPr>
        <w:t xml:space="preserve">Từ use case “Thống kê”, use case này sẽ thống kê </w:t>
      </w:r>
      <w:r w:rsidR="008111CE">
        <w:rPr>
          <w:rFonts w:ascii="Times New Roman" w:hAnsi="Times New Roman" w:cs="Times New Roman"/>
        </w:rPr>
        <w:t xml:space="preserve">khách hàng đã tới sửa chữa tại </w:t>
      </w:r>
      <w:r w:rsidRPr="00740AA2">
        <w:rPr>
          <w:rFonts w:ascii="Times New Roman" w:hAnsi="Times New Roman" w:cs="Times New Roman"/>
        </w:rPr>
        <w:t>công ty.</w:t>
      </w:r>
    </w:p>
    <w:p w:rsidR="005419EF" w:rsidRPr="00740AA2" w:rsidRDefault="005419EF" w:rsidP="005419EF">
      <w:pPr>
        <w:pStyle w:val="ListParagraph"/>
        <w:numPr>
          <w:ilvl w:val="0"/>
          <w:numId w:val="3"/>
        </w:numPr>
        <w:rPr>
          <w:rFonts w:ascii="Times New Roman" w:hAnsi="Times New Roman" w:cs="Times New Roman"/>
        </w:rPr>
      </w:pPr>
      <w:r w:rsidRPr="00740AA2">
        <w:rPr>
          <w:rFonts w:ascii="Times New Roman" w:hAnsi="Times New Roman" w:cs="Times New Roman"/>
        </w:rPr>
        <w:t xml:space="preserve">Actor chọn tiêu chí thống kê </w:t>
      </w:r>
      <w:r w:rsidR="00C3198E">
        <w:rPr>
          <w:rFonts w:ascii="Times New Roman" w:hAnsi="Times New Roman" w:cs="Times New Roman"/>
        </w:rPr>
        <w:t>khách hàng</w:t>
      </w:r>
      <w:r w:rsidRPr="00740AA2">
        <w:rPr>
          <w:rFonts w:ascii="Times New Roman" w:hAnsi="Times New Roman" w:cs="Times New Roman"/>
        </w:rPr>
        <w:t xml:space="preserve">: thống kê </w:t>
      </w:r>
      <w:r w:rsidR="00C3198E">
        <w:rPr>
          <w:rFonts w:ascii="Times New Roman" w:hAnsi="Times New Roman" w:cs="Times New Roman"/>
        </w:rPr>
        <w:t>khách hàng theo địa chỉ</w:t>
      </w:r>
      <w:r w:rsidR="005D6ED8">
        <w:rPr>
          <w:rFonts w:ascii="Times New Roman" w:hAnsi="Times New Roman" w:cs="Times New Roman"/>
        </w:rPr>
        <w:t xml:space="preserve"> (quận, phường)</w:t>
      </w:r>
      <w:r w:rsidR="00C3198E">
        <w:rPr>
          <w:rFonts w:ascii="Times New Roman" w:hAnsi="Times New Roman" w:cs="Times New Roman"/>
        </w:rPr>
        <w:t>, độ tuổi</w:t>
      </w:r>
      <w:r w:rsidRPr="00740AA2">
        <w:rPr>
          <w:rFonts w:ascii="Times New Roman" w:hAnsi="Times New Roman" w:cs="Times New Roman"/>
        </w:rPr>
        <w:t>.</w:t>
      </w:r>
    </w:p>
    <w:p w:rsidR="005419EF" w:rsidRPr="00740AA2" w:rsidRDefault="005419EF" w:rsidP="005419EF">
      <w:pPr>
        <w:pStyle w:val="ListParagraph"/>
        <w:numPr>
          <w:ilvl w:val="0"/>
          <w:numId w:val="3"/>
        </w:numPr>
        <w:jc w:val="both"/>
        <w:rPr>
          <w:rFonts w:ascii="Times New Roman" w:hAnsi="Times New Roman" w:cs="Times New Roman"/>
        </w:rPr>
      </w:pPr>
      <w:r w:rsidRPr="00740AA2">
        <w:rPr>
          <w:rFonts w:ascii="Times New Roman" w:hAnsi="Times New Roman" w:cs="Times New Roman"/>
        </w:rPr>
        <w:t xml:space="preserve">Từ các tiêu </w:t>
      </w:r>
      <w:r w:rsidR="00175B65">
        <w:rPr>
          <w:rFonts w:ascii="Times New Roman" w:hAnsi="Times New Roman" w:cs="Times New Roman"/>
        </w:rPr>
        <w:t>chí</w:t>
      </w:r>
      <w:r w:rsidRPr="00740AA2">
        <w:rPr>
          <w:rFonts w:ascii="Times New Roman" w:hAnsi="Times New Roman" w:cs="Times New Roman"/>
        </w:rPr>
        <w:t xml:space="preserve"> tra cứu đã chọn ở use case “Thống kê </w:t>
      </w:r>
      <w:r w:rsidR="00C3198E">
        <w:rPr>
          <w:rFonts w:ascii="Times New Roman" w:hAnsi="Times New Roman" w:cs="Times New Roman"/>
        </w:rPr>
        <w:t>khách hàng</w:t>
      </w:r>
      <w:r w:rsidRPr="00740AA2">
        <w:rPr>
          <w:rFonts w:ascii="Times New Roman" w:hAnsi="Times New Roman" w:cs="Times New Roman"/>
        </w:rPr>
        <w:t xml:space="preserve">”, hệ thống truy xuất và hiển thị các thông tin liên quan đến </w:t>
      </w:r>
      <w:r w:rsidR="00C3198E">
        <w:rPr>
          <w:rFonts w:ascii="Times New Roman" w:hAnsi="Times New Roman" w:cs="Times New Roman"/>
        </w:rPr>
        <w:t>khách hàng</w:t>
      </w:r>
      <w:r w:rsidRPr="00740AA2">
        <w:rPr>
          <w:rFonts w:ascii="Times New Roman" w:hAnsi="Times New Roman" w:cs="Times New Roman"/>
        </w:rPr>
        <w:t xml:space="preserve"> </w:t>
      </w:r>
      <w:r w:rsidR="00C3198E">
        <w:rPr>
          <w:rFonts w:ascii="Times New Roman" w:hAnsi="Times New Roman" w:cs="Times New Roman"/>
        </w:rPr>
        <w:t xml:space="preserve">(tên, biển số xe, địa chỉ, </w:t>
      </w:r>
      <w:r w:rsidR="00470486">
        <w:rPr>
          <w:rFonts w:ascii="Times New Roman" w:hAnsi="Times New Roman" w:cs="Times New Roman"/>
        </w:rPr>
        <w:t>số lần sửa chữa</w:t>
      </w:r>
      <w:r w:rsidR="00C3198E">
        <w:rPr>
          <w:rFonts w:ascii="Times New Roman" w:hAnsi="Times New Roman" w:cs="Times New Roman"/>
        </w:rPr>
        <w:t xml:space="preserve">…) </w:t>
      </w:r>
      <w:r w:rsidRPr="00740AA2">
        <w:rPr>
          <w:rFonts w:ascii="Times New Roman" w:hAnsi="Times New Roman" w:cs="Times New Roman"/>
        </w:rPr>
        <w:t>và đưa kết quả về cho use case “Thống kê”. Use case kết thúc.</w:t>
      </w:r>
    </w:p>
    <w:p w:rsidR="005419EF" w:rsidRPr="00740AA2" w:rsidRDefault="005419EF" w:rsidP="005419EF">
      <w:pPr>
        <w:pStyle w:val="Heading3"/>
        <w:rPr>
          <w:rFonts w:ascii="Times New Roman" w:hAnsi="Times New Roman" w:cs="Times New Roman"/>
        </w:rPr>
      </w:pPr>
      <w:r w:rsidRPr="00740AA2">
        <w:rPr>
          <w:rFonts w:ascii="Times New Roman" w:hAnsi="Times New Roman" w:cs="Times New Roman"/>
        </w:rPr>
        <w:t>Các dòng sự kiện khác</w:t>
      </w:r>
    </w:p>
    <w:p w:rsidR="005419EF" w:rsidRPr="00740AA2" w:rsidRDefault="005419EF" w:rsidP="005419EF">
      <w:pPr>
        <w:pStyle w:val="ListParagraph"/>
        <w:numPr>
          <w:ilvl w:val="0"/>
          <w:numId w:val="4"/>
        </w:numPr>
        <w:jc w:val="both"/>
        <w:rPr>
          <w:rFonts w:ascii="Times New Roman" w:hAnsi="Times New Roman" w:cs="Times New Roman"/>
        </w:rPr>
      </w:pPr>
      <w:r w:rsidRPr="00740AA2">
        <w:rPr>
          <w:rFonts w:ascii="Times New Roman" w:hAnsi="Times New Roman" w:cs="Times New Roman"/>
        </w:rPr>
        <w:t xml:space="preserve">Không có thông tin về </w:t>
      </w:r>
      <w:r w:rsidR="00C3198E">
        <w:rPr>
          <w:rFonts w:ascii="Times New Roman" w:hAnsi="Times New Roman" w:cs="Times New Roman"/>
        </w:rPr>
        <w:t>khách hàng</w:t>
      </w:r>
    </w:p>
    <w:p w:rsidR="005419EF" w:rsidRPr="00740AA2" w:rsidRDefault="005419EF" w:rsidP="005419EF">
      <w:pPr>
        <w:pStyle w:val="ListParagraph"/>
        <w:numPr>
          <w:ilvl w:val="1"/>
          <w:numId w:val="4"/>
        </w:numPr>
        <w:ind w:left="1260"/>
        <w:jc w:val="both"/>
        <w:rPr>
          <w:rFonts w:ascii="Times New Roman" w:hAnsi="Times New Roman" w:cs="Times New Roman"/>
        </w:rPr>
      </w:pPr>
      <w:r w:rsidRPr="00740AA2">
        <w:rPr>
          <w:rFonts w:ascii="Times New Roman" w:hAnsi="Times New Roman" w:cs="Times New Roman"/>
        </w:rPr>
        <w:t xml:space="preserve">Nếu dòng sự kiện chính hệ thống không thể tìm thấy thông tin </w:t>
      </w:r>
      <w:r w:rsidR="00C3198E">
        <w:rPr>
          <w:rFonts w:ascii="Times New Roman" w:hAnsi="Times New Roman" w:cs="Times New Roman"/>
        </w:rPr>
        <w:t>khách hàng</w:t>
      </w:r>
      <w:r w:rsidRPr="00740AA2">
        <w:rPr>
          <w:rFonts w:ascii="Times New Roman" w:hAnsi="Times New Roman" w:cs="Times New Roman"/>
        </w:rPr>
        <w:t>, một thông báo sẽ hiển thị về use case thống kê. Use case kết thúc.</w:t>
      </w:r>
    </w:p>
    <w:p w:rsidR="005419EF" w:rsidRPr="00740AA2" w:rsidRDefault="005419EF" w:rsidP="005419EF">
      <w:pPr>
        <w:pStyle w:val="Heading2"/>
        <w:rPr>
          <w:rFonts w:ascii="Times New Roman" w:hAnsi="Times New Roman" w:cs="Times New Roman"/>
        </w:rPr>
      </w:pPr>
      <w:r w:rsidRPr="00740AA2">
        <w:rPr>
          <w:rFonts w:ascii="Times New Roman" w:hAnsi="Times New Roman" w:cs="Times New Roman"/>
        </w:rPr>
        <w:t>Các yêu cầu đặc biệt</w:t>
      </w:r>
    </w:p>
    <w:p w:rsidR="005419EF" w:rsidRPr="00740AA2" w:rsidRDefault="005419EF" w:rsidP="005419EF">
      <w:pPr>
        <w:rPr>
          <w:rFonts w:ascii="Times New Roman" w:hAnsi="Times New Roman" w:cs="Times New Roman"/>
        </w:rPr>
      </w:pPr>
      <w:r w:rsidRPr="00740AA2">
        <w:rPr>
          <w:rFonts w:ascii="Times New Roman" w:hAnsi="Times New Roman" w:cs="Times New Roman"/>
        </w:rPr>
        <w:t>Không có.</w:t>
      </w:r>
    </w:p>
    <w:p w:rsidR="005419EF" w:rsidRPr="00740AA2" w:rsidRDefault="005419EF" w:rsidP="005419EF">
      <w:pPr>
        <w:pStyle w:val="Heading2"/>
        <w:rPr>
          <w:rFonts w:ascii="Times New Roman" w:hAnsi="Times New Roman" w:cs="Times New Roman"/>
        </w:rPr>
      </w:pPr>
      <w:r w:rsidRPr="00740AA2">
        <w:rPr>
          <w:rFonts w:ascii="Times New Roman" w:hAnsi="Times New Roman" w:cs="Times New Roman"/>
        </w:rPr>
        <w:t>Điều kiện tiên quyết</w:t>
      </w:r>
    </w:p>
    <w:p w:rsidR="005419EF" w:rsidRPr="00740AA2" w:rsidRDefault="005419EF" w:rsidP="005419EF">
      <w:pPr>
        <w:jc w:val="both"/>
        <w:rPr>
          <w:rFonts w:ascii="Times New Roman" w:hAnsi="Times New Roman" w:cs="Times New Roman"/>
        </w:rPr>
      </w:pPr>
      <w:r w:rsidRPr="00740AA2">
        <w:rPr>
          <w:rFonts w:ascii="Times New Roman" w:hAnsi="Times New Roman" w:cs="Times New Roman"/>
        </w:rPr>
        <w:t>Không có.</w:t>
      </w:r>
    </w:p>
    <w:p w:rsidR="005419EF" w:rsidRPr="00740AA2" w:rsidRDefault="005419EF" w:rsidP="005419EF">
      <w:pPr>
        <w:pStyle w:val="Heading2"/>
        <w:rPr>
          <w:rFonts w:ascii="Times New Roman" w:hAnsi="Times New Roman" w:cs="Times New Roman"/>
        </w:rPr>
      </w:pPr>
      <w:r w:rsidRPr="00740AA2">
        <w:rPr>
          <w:rFonts w:ascii="Times New Roman" w:hAnsi="Times New Roman" w:cs="Times New Roman"/>
        </w:rPr>
        <w:t>Post Conditions</w:t>
      </w:r>
    </w:p>
    <w:p w:rsidR="005419EF" w:rsidRPr="00740AA2" w:rsidRDefault="005419EF" w:rsidP="005419EF">
      <w:pPr>
        <w:jc w:val="both"/>
        <w:rPr>
          <w:rFonts w:ascii="Times New Roman" w:hAnsi="Times New Roman" w:cs="Times New Roman"/>
        </w:rPr>
      </w:pPr>
      <w:r w:rsidRPr="00740AA2">
        <w:rPr>
          <w:rFonts w:ascii="Times New Roman" w:hAnsi="Times New Roman" w:cs="Times New Roman"/>
        </w:rPr>
        <w:t>Trạng thái hệ thống không thay đổi sau khi use case này thực hiện.</w:t>
      </w:r>
    </w:p>
    <w:p w:rsidR="005419EF" w:rsidRPr="00740AA2" w:rsidRDefault="005419EF" w:rsidP="005419EF">
      <w:pPr>
        <w:pStyle w:val="Heading2"/>
        <w:rPr>
          <w:rFonts w:ascii="Times New Roman" w:hAnsi="Times New Roman" w:cs="Times New Roman"/>
        </w:rPr>
      </w:pPr>
      <w:r w:rsidRPr="00740AA2">
        <w:rPr>
          <w:rFonts w:ascii="Times New Roman" w:hAnsi="Times New Roman" w:cs="Times New Roman"/>
        </w:rPr>
        <w:t>Điểm mở rộng</w:t>
      </w:r>
    </w:p>
    <w:p w:rsidR="005419EF" w:rsidRPr="00740AA2" w:rsidRDefault="005419EF" w:rsidP="005419EF">
      <w:pPr>
        <w:jc w:val="both"/>
        <w:rPr>
          <w:rFonts w:ascii="Times New Roman" w:hAnsi="Times New Roman" w:cs="Times New Roman"/>
        </w:rPr>
      </w:pPr>
      <w:r w:rsidRPr="00740AA2">
        <w:rPr>
          <w:rFonts w:ascii="Times New Roman" w:hAnsi="Times New Roman" w:cs="Times New Roman"/>
        </w:rPr>
        <w:t>Không có.</w:t>
      </w:r>
    </w:p>
    <w:p w:rsidR="005001BC" w:rsidRPr="00740AA2" w:rsidRDefault="005001BC" w:rsidP="00745D56">
      <w:pPr>
        <w:rPr>
          <w:rFonts w:ascii="Times New Roman" w:hAnsi="Times New Roman" w:cs="Times New Roman"/>
        </w:rPr>
      </w:pPr>
    </w:p>
    <w:sectPr w:rsidR="005001BC" w:rsidRPr="00740AA2" w:rsidSect="000F62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45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DDA18F4"/>
    <w:multiLevelType w:val="hybridMultilevel"/>
    <w:tmpl w:val="E9A2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C00FC"/>
    <w:multiLevelType w:val="hybridMultilevel"/>
    <w:tmpl w:val="DE68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61943"/>
    <w:multiLevelType w:val="hybridMultilevel"/>
    <w:tmpl w:val="F8160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4121"/>
    <w:rsid w:val="00090BF8"/>
    <w:rsid w:val="000D5898"/>
    <w:rsid w:val="000F6246"/>
    <w:rsid w:val="00114B02"/>
    <w:rsid w:val="00175B65"/>
    <w:rsid w:val="00183195"/>
    <w:rsid w:val="00230706"/>
    <w:rsid w:val="00265D35"/>
    <w:rsid w:val="00275211"/>
    <w:rsid w:val="00371759"/>
    <w:rsid w:val="003A5283"/>
    <w:rsid w:val="004350F6"/>
    <w:rsid w:val="00470486"/>
    <w:rsid w:val="004742E1"/>
    <w:rsid w:val="005001BC"/>
    <w:rsid w:val="005419EF"/>
    <w:rsid w:val="00573341"/>
    <w:rsid w:val="00583CEA"/>
    <w:rsid w:val="005D6ED8"/>
    <w:rsid w:val="00664AB8"/>
    <w:rsid w:val="006B20B5"/>
    <w:rsid w:val="006B6AA4"/>
    <w:rsid w:val="00740AA2"/>
    <w:rsid w:val="00745D56"/>
    <w:rsid w:val="00775472"/>
    <w:rsid w:val="0078691C"/>
    <w:rsid w:val="007F4C1B"/>
    <w:rsid w:val="0080481D"/>
    <w:rsid w:val="008111CE"/>
    <w:rsid w:val="00822407"/>
    <w:rsid w:val="00AF61DC"/>
    <w:rsid w:val="00B60FB4"/>
    <w:rsid w:val="00B72643"/>
    <w:rsid w:val="00C3198E"/>
    <w:rsid w:val="00C34121"/>
    <w:rsid w:val="00C54F14"/>
    <w:rsid w:val="00C707D5"/>
    <w:rsid w:val="00D57EAE"/>
    <w:rsid w:val="00D94DB1"/>
    <w:rsid w:val="00EC65B6"/>
    <w:rsid w:val="00F35C8B"/>
    <w:rsid w:val="00FD0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246"/>
  </w:style>
  <w:style w:type="paragraph" w:styleId="Heading1">
    <w:name w:val="heading 1"/>
    <w:basedOn w:val="Normal"/>
    <w:next w:val="Normal"/>
    <w:link w:val="Heading1Char"/>
    <w:uiPriority w:val="9"/>
    <w:qFormat/>
    <w:rsid w:val="00C341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1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1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1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1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41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41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41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41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1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1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1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41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41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41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41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41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41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307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Khoa</dc:creator>
  <cp:lastModifiedBy>Dang Khoa</cp:lastModifiedBy>
  <cp:revision>11</cp:revision>
  <dcterms:created xsi:type="dcterms:W3CDTF">2008-04-04T19:25:00Z</dcterms:created>
  <dcterms:modified xsi:type="dcterms:W3CDTF">2008-04-04T19:32:00Z</dcterms:modified>
</cp:coreProperties>
</file>